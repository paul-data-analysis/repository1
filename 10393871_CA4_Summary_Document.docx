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B77E" w14:textId="79FB4473" w:rsidR="00B41E0D" w:rsidRDefault="00B41E0D">
      <w:pPr>
        <w:rPr>
          <w:lang w:val="en-GB"/>
        </w:rPr>
      </w:pPr>
      <w:r w:rsidRPr="00B41E0D">
        <w:rPr>
          <w:b/>
          <w:lang w:val="en-GB"/>
        </w:rPr>
        <w:t>Student No:</w:t>
      </w:r>
      <w:r>
        <w:rPr>
          <w:lang w:val="en-GB"/>
        </w:rPr>
        <w:t xml:space="preserve"> 10393871</w:t>
      </w:r>
      <w:r>
        <w:rPr>
          <w:lang w:val="en-GB"/>
        </w:rPr>
        <w:tab/>
      </w:r>
      <w:r>
        <w:rPr>
          <w:lang w:val="en-GB"/>
        </w:rPr>
        <w:tab/>
      </w:r>
      <w:r w:rsidRPr="00B41E0D">
        <w:rPr>
          <w:b/>
          <w:lang w:val="en-GB"/>
        </w:rPr>
        <w:t>Assignment:</w:t>
      </w:r>
      <w:r>
        <w:rPr>
          <w:b/>
          <w:lang w:val="en-GB"/>
        </w:rPr>
        <w:t xml:space="preserve"> </w:t>
      </w:r>
      <w:r>
        <w:rPr>
          <w:lang w:val="en-GB"/>
        </w:rPr>
        <w:t>Programming for Big Data - Continuous Assessment 4</w:t>
      </w:r>
    </w:p>
    <w:p w14:paraId="10041876" w14:textId="2DDC8E92" w:rsidR="00B41E0D" w:rsidRDefault="00B41E0D">
      <w:pPr>
        <w:rPr>
          <w:lang w:val="en-GB"/>
        </w:rPr>
      </w:pPr>
    </w:p>
    <w:p w14:paraId="282D87A8" w14:textId="6C0CA220" w:rsidR="00B41E0D" w:rsidRDefault="00B41E0D">
      <w:pPr>
        <w:rPr>
          <w:lang w:val="en-GB"/>
        </w:rPr>
      </w:pPr>
      <w:r w:rsidRPr="00B41E0D">
        <w:rPr>
          <w:b/>
          <w:lang w:val="en-GB"/>
        </w:rPr>
        <w:t>Assignment Detail:</w:t>
      </w:r>
      <w:r>
        <w:rPr>
          <w:lang w:val="en-GB"/>
        </w:rPr>
        <w:t xml:space="preserve"> </w:t>
      </w:r>
      <w:r>
        <w:rPr>
          <w:lang w:val="en-GB"/>
        </w:rPr>
        <w:tab/>
        <w:t>Download Commit Log.txt file</w:t>
      </w:r>
    </w:p>
    <w:p w14:paraId="3DC8A315" w14:textId="099D0BDB" w:rsidR="00B41E0D" w:rsidRDefault="00B41E0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Undertake an analysis of the Commit Log</w:t>
      </w:r>
    </w:p>
    <w:p w14:paraId="68DC96EA" w14:textId="74F16766" w:rsidR="00B41E0D" w:rsidRDefault="00B41E0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Identify 3 statistical pieces of information with high degree of “interestingness”</w:t>
      </w:r>
    </w:p>
    <w:p w14:paraId="6C18BBD3" w14:textId="0BEA6C97" w:rsidR="00B41E0D" w:rsidRDefault="00B41E0D">
      <w:pPr>
        <w:rPr>
          <w:lang w:val="en-GB"/>
        </w:rPr>
      </w:pPr>
    </w:p>
    <w:p w14:paraId="3B5495BA" w14:textId="77777777" w:rsidR="00B41E0D" w:rsidRDefault="00B41E0D">
      <w:pPr>
        <w:rPr>
          <w:lang w:val="en-GB"/>
        </w:rPr>
      </w:pPr>
    </w:p>
    <w:p w14:paraId="7391F757" w14:textId="5D093C4C" w:rsidR="00B41E0D" w:rsidRDefault="00B41E0D">
      <w:pPr>
        <w:rPr>
          <w:lang w:val="en-GB"/>
        </w:rPr>
      </w:pPr>
    </w:p>
    <w:p w14:paraId="465B0BB2" w14:textId="066E2DEE" w:rsidR="00B41E0D" w:rsidRDefault="00B64D6C">
      <w:pPr>
        <w:rPr>
          <w:lang w:val="en-GB"/>
        </w:rPr>
      </w:pPr>
      <w:r>
        <w:rPr>
          <w:lang w:val="en-GB"/>
        </w:rPr>
        <w:t xml:space="preserve">After identifying the Commit Log file, I had to convert it to a csv file. After doing so it required some additional parsing as comment lines had not transposed correctly, and </w:t>
      </w:r>
      <w:r w:rsidRPr="00B64D6C">
        <w:rPr>
          <w:lang w:val="en-GB"/>
        </w:rPr>
        <w:t>extend</w:t>
      </w:r>
      <w:r>
        <w:rPr>
          <w:lang w:val="en-GB"/>
        </w:rPr>
        <w:t>ed</w:t>
      </w:r>
      <w:r w:rsidRPr="00B64D6C">
        <w:rPr>
          <w:lang w:val="en-GB"/>
        </w:rPr>
        <w:t xml:space="preserve"> over additional columns. </w:t>
      </w:r>
      <w:r>
        <w:rPr>
          <w:lang w:val="en-GB"/>
        </w:rPr>
        <w:t>The</w:t>
      </w:r>
      <w:r w:rsidRPr="00B64D6C">
        <w:rPr>
          <w:lang w:val="en-GB"/>
        </w:rPr>
        <w:t xml:space="preserve"> comment</w:t>
      </w:r>
      <w:r>
        <w:rPr>
          <w:lang w:val="en-GB"/>
        </w:rPr>
        <w:t xml:space="preserve"> detail did not appear overly important for this exercise - </w:t>
      </w:r>
      <w:r w:rsidRPr="00B64D6C">
        <w:rPr>
          <w:lang w:val="en-GB"/>
        </w:rPr>
        <w:t xml:space="preserve">rather their 'interestingness' is deemed low. </w:t>
      </w:r>
      <w:r>
        <w:rPr>
          <w:lang w:val="en-GB"/>
        </w:rPr>
        <w:t>I</w:t>
      </w:r>
      <w:r w:rsidRPr="00B64D6C">
        <w:rPr>
          <w:lang w:val="en-GB"/>
        </w:rPr>
        <w:t xml:space="preserve"> imported columns A-F from 'changes.csv'</w:t>
      </w:r>
      <w:r>
        <w:rPr>
          <w:lang w:val="en-GB"/>
        </w:rPr>
        <w:t xml:space="preserve"> into python for analysis.</w:t>
      </w:r>
    </w:p>
    <w:p w14:paraId="4BE4BF07" w14:textId="6C92242F" w:rsidR="00B64D6C" w:rsidRDefault="00B64D6C">
      <w:pPr>
        <w:rPr>
          <w:lang w:val="en-GB"/>
        </w:rPr>
      </w:pPr>
    </w:p>
    <w:p w14:paraId="3D83147D" w14:textId="15FCD128" w:rsidR="00B64D6C" w:rsidRDefault="00B64D6C">
      <w:pPr>
        <w:rPr>
          <w:lang w:val="en-GB"/>
        </w:rPr>
      </w:pPr>
      <w:r>
        <w:rPr>
          <w:lang w:val="en-GB"/>
        </w:rPr>
        <w:t xml:space="preserve">After importing the log file as a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using Pandas, I noted:</w:t>
      </w:r>
    </w:p>
    <w:p w14:paraId="1EF09E09" w14:textId="65D3E9A6" w:rsidR="00B64D6C" w:rsidRDefault="00B64D6C" w:rsidP="00B64D6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Authors</w:t>
      </w:r>
    </w:p>
    <w:p w14:paraId="0DB76837" w14:textId="69B371D3" w:rsidR="00B64D6C" w:rsidRDefault="00B64D6C" w:rsidP="00B64D6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Dates</w:t>
      </w:r>
    </w:p>
    <w:p w14:paraId="242291A2" w14:textId="65400A92" w:rsidR="00B64D6C" w:rsidRDefault="00B64D6C" w:rsidP="00B64D6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Times</w:t>
      </w:r>
    </w:p>
    <w:p w14:paraId="64E27048" w14:textId="30DCD431" w:rsidR="00B64D6C" w:rsidRPr="00B64D6C" w:rsidRDefault="00B64D6C" w:rsidP="00B64D6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Revisions</w:t>
      </w:r>
    </w:p>
    <w:p w14:paraId="034E5EC1" w14:textId="7095BC4C" w:rsidR="00B64D6C" w:rsidRDefault="00B64D6C">
      <w:pPr>
        <w:rPr>
          <w:lang w:val="en-GB"/>
        </w:rPr>
      </w:pPr>
    </w:p>
    <w:p w14:paraId="3B659391" w14:textId="34B614D9" w:rsidR="00B64D6C" w:rsidRDefault="00B64D6C">
      <w:pPr>
        <w:rPr>
          <w:lang w:val="en-GB"/>
        </w:rPr>
      </w:pPr>
      <w:r>
        <w:rPr>
          <w:lang w:val="en-GB"/>
        </w:rPr>
        <w:t>I grouped the data by Author and observed my first analysis point:</w:t>
      </w:r>
    </w:p>
    <w:p w14:paraId="484A88F8" w14:textId="106FD679" w:rsidR="00B64D6C" w:rsidRPr="00B64D6C" w:rsidRDefault="00B64D6C" w:rsidP="00B64D6C">
      <w:pPr>
        <w:pStyle w:val="ListParagraph"/>
        <w:numPr>
          <w:ilvl w:val="0"/>
          <w:numId w:val="25"/>
        </w:numPr>
        <w:rPr>
          <w:lang w:val="en-GB"/>
        </w:rPr>
      </w:pPr>
      <w:r w:rsidRPr="00B64D6C">
        <w:rPr>
          <w:lang w:val="en-GB"/>
        </w:rPr>
        <w:t xml:space="preserve">2 staff members - Thomas and Jimmy - are highly active in making revisions. </w:t>
      </w:r>
      <w:r w:rsidRPr="00B64D6C">
        <w:rPr>
          <w:lang w:val="en-GB"/>
        </w:rPr>
        <w:t>I</w:t>
      </w:r>
      <w:r w:rsidRPr="00B64D6C">
        <w:rPr>
          <w:lang w:val="en-GB"/>
        </w:rPr>
        <w:t xml:space="preserve"> can also see that Vincent has just over 25 commits while everyone else has less than 10 entries.</w:t>
      </w:r>
    </w:p>
    <w:p w14:paraId="2D8397A1" w14:textId="2C5CD3C1" w:rsidR="00B64D6C" w:rsidRDefault="00B64D6C">
      <w:pPr>
        <w:rPr>
          <w:lang w:val="en-GB"/>
        </w:rPr>
      </w:pPr>
    </w:p>
    <w:p w14:paraId="00346BE8" w14:textId="40F7C8D3" w:rsidR="00B64D6C" w:rsidRDefault="00B64D6C">
      <w:pPr>
        <w:rPr>
          <w:lang w:val="en-GB"/>
        </w:rPr>
      </w:pPr>
      <w:r>
        <w:rPr>
          <w:lang w:val="en-GB"/>
        </w:rPr>
        <w:t>I then had to manipulate the data to analyse the dates and times. The data had imported as ‘object’ rather than timestamp or date/time. As such, I stripped the date and time data and separated it out into year month day hours minutes and seconds.</w:t>
      </w:r>
    </w:p>
    <w:p w14:paraId="7CE00F1B" w14:textId="3AB07173" w:rsidR="00B64D6C" w:rsidRDefault="00B64D6C">
      <w:pPr>
        <w:rPr>
          <w:lang w:val="en-GB"/>
        </w:rPr>
      </w:pPr>
    </w:p>
    <w:p w14:paraId="1DFD1F52" w14:textId="22F7F9D2" w:rsidR="00B64D6C" w:rsidRDefault="00B64D6C" w:rsidP="00CB5E32">
      <w:pPr>
        <w:pStyle w:val="ListParagraph"/>
        <w:numPr>
          <w:ilvl w:val="0"/>
          <w:numId w:val="25"/>
        </w:numPr>
        <w:rPr>
          <w:lang w:val="en-GB"/>
        </w:rPr>
      </w:pPr>
      <w:r w:rsidRPr="00CB5E32">
        <w:rPr>
          <w:lang w:val="en-GB"/>
        </w:rPr>
        <w:t>I then analysed the ‘authors’ or employees with the dates observed for when commits were logged. There is a number of employees on the log however only Thomas, Jimmy and Dave were logging commits over the entire period.</w:t>
      </w:r>
      <w:r w:rsidR="00CB5E32" w:rsidRPr="00CB5E32">
        <w:rPr>
          <w:lang w:val="en-GB"/>
        </w:rPr>
        <w:t xml:space="preserve"> There may be an issue with staff turnover within the organisation which appeared to impact the organisation’s productivity in September.</w:t>
      </w:r>
    </w:p>
    <w:p w14:paraId="1E37A0C4" w14:textId="7ED03FB0" w:rsidR="00CB5E32" w:rsidRDefault="00CB5E32" w:rsidP="00CB5E32">
      <w:pPr>
        <w:rPr>
          <w:lang w:val="en-GB"/>
        </w:rPr>
      </w:pPr>
    </w:p>
    <w:p w14:paraId="16283462" w14:textId="1591D0DF" w:rsidR="00CB5E32" w:rsidRDefault="00CB5E32" w:rsidP="00CB5E32">
      <w:pPr>
        <w:rPr>
          <w:lang w:val="en-GB"/>
        </w:rPr>
      </w:pPr>
      <w:r>
        <w:rPr>
          <w:lang w:val="en-GB"/>
        </w:rPr>
        <w:t xml:space="preserve">I then analysed the concentration of commits to hours during the day. Very few commits are occurring outside of the normal working hours. </w:t>
      </w:r>
    </w:p>
    <w:p w14:paraId="1606C8DD" w14:textId="1D549590" w:rsidR="00CB5E32" w:rsidRDefault="00CB5E32" w:rsidP="00CB5E32">
      <w:pPr>
        <w:rPr>
          <w:lang w:val="en-GB"/>
        </w:rPr>
      </w:pPr>
    </w:p>
    <w:p w14:paraId="140F5219" w14:textId="77777777" w:rsidR="00CB5E32" w:rsidRPr="00CB5E32" w:rsidRDefault="00CB5E32" w:rsidP="00CB5E32">
      <w:pPr>
        <w:rPr>
          <w:lang w:val="en-GB"/>
        </w:rPr>
      </w:pPr>
      <w:r w:rsidRPr="00CB5E32">
        <w:rPr>
          <w:lang w:val="en-GB"/>
        </w:rPr>
        <w:t>From the above analysis of concentration of commits throughout the workday, we can see:</w:t>
      </w:r>
    </w:p>
    <w:p w14:paraId="0995E0D0" w14:textId="77777777" w:rsidR="00CB5E32" w:rsidRDefault="00CB5E32" w:rsidP="00CB5E32">
      <w:pPr>
        <w:pStyle w:val="ListParagraph"/>
        <w:numPr>
          <w:ilvl w:val="0"/>
          <w:numId w:val="25"/>
        </w:numPr>
        <w:rPr>
          <w:lang w:val="en-GB"/>
        </w:rPr>
      </w:pPr>
      <w:r w:rsidRPr="00CB5E32">
        <w:rPr>
          <w:lang w:val="en-GB"/>
        </w:rPr>
        <w:t>Vincent appears to be logging the longest days, with commits occurring from early morning through to late evening.</w:t>
      </w:r>
    </w:p>
    <w:p w14:paraId="697CC068" w14:textId="77777777" w:rsidR="00CB5E32" w:rsidRDefault="00CB5E32" w:rsidP="00CB5E32">
      <w:pPr>
        <w:pStyle w:val="ListParagraph"/>
        <w:numPr>
          <w:ilvl w:val="0"/>
          <w:numId w:val="25"/>
        </w:numPr>
        <w:rPr>
          <w:lang w:val="en-GB"/>
        </w:rPr>
      </w:pPr>
      <w:r w:rsidRPr="00CB5E32">
        <w:rPr>
          <w:lang w:val="en-GB"/>
        </w:rPr>
        <w:t>Thomas and Jimmy having logged the most commits over the period, are doing so during the standard working day of 8am - 6pm.</w:t>
      </w:r>
      <w:r>
        <w:rPr>
          <w:lang w:val="en-GB"/>
        </w:rPr>
        <w:t xml:space="preserve"> They appear to be the most efficient of the staff.</w:t>
      </w:r>
    </w:p>
    <w:p w14:paraId="50FA6F88" w14:textId="6BBF3B48" w:rsidR="00CB5E32" w:rsidRPr="00CB5E32" w:rsidRDefault="00CB5E32" w:rsidP="00CB5E32">
      <w:pPr>
        <w:pStyle w:val="ListParagraph"/>
        <w:numPr>
          <w:ilvl w:val="0"/>
          <w:numId w:val="25"/>
        </w:numPr>
        <w:rPr>
          <w:lang w:val="en-GB"/>
        </w:rPr>
      </w:pPr>
      <w:r w:rsidRPr="00CB5E32">
        <w:rPr>
          <w:lang w:val="en-GB"/>
        </w:rPr>
        <w:t xml:space="preserve">Dave's </w:t>
      </w:r>
      <w:r>
        <w:rPr>
          <w:lang w:val="en-GB"/>
        </w:rPr>
        <w:t>commit history indicates he</w:t>
      </w:r>
      <w:r w:rsidRPr="00CB5E32">
        <w:rPr>
          <w:lang w:val="en-GB"/>
        </w:rPr>
        <w:t xml:space="preserve"> start</w:t>
      </w:r>
      <w:r>
        <w:rPr>
          <w:lang w:val="en-GB"/>
        </w:rPr>
        <w:t>s</w:t>
      </w:r>
      <w:r w:rsidRPr="00CB5E32">
        <w:rPr>
          <w:lang w:val="en-GB"/>
        </w:rPr>
        <w:t xml:space="preserve"> after 10am and finishes around 7pm which is not </w:t>
      </w:r>
      <w:proofErr w:type="spellStart"/>
      <w:r w:rsidRPr="00CB5E32">
        <w:rPr>
          <w:lang w:val="en-GB"/>
        </w:rPr>
        <w:t>unusal</w:t>
      </w:r>
      <w:proofErr w:type="spellEnd"/>
      <w:r w:rsidRPr="00CB5E32">
        <w:rPr>
          <w:lang w:val="en-GB"/>
        </w:rPr>
        <w:t xml:space="preserve"> in itself however we know from previous analysis he has only 2 commits logged for the review period so we cannot perform a full analysis of his daily productivity yet. Dave m</w:t>
      </w:r>
      <w:r>
        <w:rPr>
          <w:lang w:val="en-GB"/>
        </w:rPr>
        <w:t>a</w:t>
      </w:r>
      <w:r w:rsidRPr="00CB5E32">
        <w:rPr>
          <w:lang w:val="en-GB"/>
        </w:rPr>
        <w:t>y have some issues with his time management or might not be involve</w:t>
      </w:r>
      <w:bookmarkStart w:id="0" w:name="_GoBack"/>
      <w:bookmarkEnd w:id="0"/>
      <w:r w:rsidRPr="00CB5E32">
        <w:rPr>
          <w:lang w:val="en-GB"/>
        </w:rPr>
        <w:t>d in logging commits as part of his normal job. Further information on Dave would be required to arrive at any conclusion.</w:t>
      </w:r>
    </w:p>
    <w:sectPr w:rsidR="00CB5E32" w:rsidRPr="00CB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0E2680"/>
    <w:multiLevelType w:val="hybridMultilevel"/>
    <w:tmpl w:val="C37AA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7648C4"/>
    <w:multiLevelType w:val="hybridMultilevel"/>
    <w:tmpl w:val="3384D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0D"/>
    <w:rsid w:val="001F2EAC"/>
    <w:rsid w:val="00645252"/>
    <w:rsid w:val="006D3D74"/>
    <w:rsid w:val="00A9204E"/>
    <w:rsid w:val="00B41E0D"/>
    <w:rsid w:val="00B64D6C"/>
    <w:rsid w:val="00CB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88FD"/>
  <w15:chartTrackingRefBased/>
  <w15:docId w15:val="{71DB9DA8-98CA-4A11-A06E-C2651090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B6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Paul Carroll</cp:lastModifiedBy>
  <cp:revision>1</cp:revision>
  <dcterms:created xsi:type="dcterms:W3CDTF">2018-11-25T17:47:00Z</dcterms:created>
  <dcterms:modified xsi:type="dcterms:W3CDTF">2018-11-25T18:23:00Z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